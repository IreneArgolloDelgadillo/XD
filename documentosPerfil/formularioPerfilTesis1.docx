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1"/>
        <w:gridCol w:w="2170"/>
        <w:gridCol w:w="2287"/>
        <w:gridCol w:w="140"/>
        <w:gridCol w:w="3430"/>
      </w:tblGrid>
      <w:tr xmlns:wp14="http://schemas.microsoft.com/office/word/2010/wordml" w:rsidR="005761B9" w:rsidTr="559496D7" w14:paraId="098C871D" wp14:textId="77777777">
        <w:trPr>
          <w:cantSplit/>
        </w:trPr>
        <w:tc>
          <w:tcPr>
            <w:tcW w:w="1941" w:type="dxa"/>
            <w:tcMar/>
          </w:tcPr>
          <w:p w:rsidR="005761B9" w:rsidRDefault="005761B9" w14:paraId="5903B833" wp14:textId="77777777">
            <w:pPr>
              <w:pStyle w:val="WW-Contenidodelatabla"/>
            </w:pPr>
            <w:bookmarkStart w:name="_GoBack" w:id="0"/>
            <w:bookmarkEnd w:id="0"/>
            <w:r>
              <w:t>Nombre estudiante:</w:t>
            </w:r>
          </w:p>
        </w:tc>
        <w:tc>
          <w:tcPr>
            <w:tcW w:w="8027" w:type="dxa"/>
            <w:gridSpan w:val="4"/>
            <w:tcMar/>
          </w:tcPr>
          <w:p w:rsidR="005761B9" w:rsidP="004303BD" w:rsidRDefault="004303BD" w14:paraId="11AF6B0B" wp14:textId="77777777">
            <w:pPr>
              <w:pStyle w:val="WW-Contenidodelatabla"/>
              <w:spacing w:after="0"/>
            </w:pPr>
            <w:r>
              <w:t xml:space="preserve">                                                                                                                       No. …..</w:t>
            </w:r>
          </w:p>
          <w:p w:rsidR="004303BD" w:rsidP="00C10AE9" w:rsidRDefault="00C10AE9" w14:paraId="5595505A" w14:noSpellErr="1" wp14:textId="31ACE82F">
            <w:pPr>
              <w:pStyle w:val="WW-Contenidodelatabla"/>
              <w:spacing w:after="0"/>
            </w:pPr>
            <w:r w:rsidR="51D76E05">
              <w:rPr/>
              <w:t xml:space="preserve"> </w:t>
            </w:r>
            <w:r w:rsidR="51D76E05">
              <w:rPr/>
              <w:t xml:space="preserve">        </w:t>
            </w:r>
            <w:r w:rsidR="51D76E05">
              <w:rPr/>
              <w:t>Argollo       Delgadillo     Irene</w:t>
            </w:r>
          </w:p>
        </w:tc>
      </w:tr>
      <w:tr xmlns:wp14="http://schemas.microsoft.com/office/word/2010/wordml" w:rsidR="005761B9" w:rsidTr="559496D7" w14:paraId="741EE92D" wp14:textId="77777777">
        <w:trPr>
          <w:cantSplit/>
        </w:trPr>
        <w:tc>
          <w:tcPr>
            <w:tcW w:w="19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761B9" w:rsidRDefault="005761B9" w14:paraId="7AD0E929" wp14:textId="77777777">
            <w:pPr>
              <w:pStyle w:val="WW-Contenidodelatabla"/>
            </w:pPr>
          </w:p>
        </w:tc>
        <w:tc>
          <w:tcPr>
            <w:tcW w:w="2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761B9" w:rsidP="004303BD" w:rsidRDefault="005761B9" w14:paraId="413F5E8F" wp14:textId="77777777">
            <w:pPr>
              <w:pStyle w:val="WW-Contenidodelatabla"/>
              <w:spacing w:after="0"/>
              <w:jc w:val="center"/>
            </w:pPr>
            <w:r>
              <w:t>Ap. Paterno</w:t>
            </w:r>
          </w:p>
        </w:tc>
        <w:tc>
          <w:tcPr>
            <w:tcW w:w="24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5761B9" w:rsidRDefault="005761B9" w14:paraId="4D5A4337" wp14:textId="77777777">
            <w:pPr>
              <w:pStyle w:val="WW-Contenidodelatabla"/>
              <w:jc w:val="center"/>
            </w:pPr>
            <w:r>
              <w:t>Ap. Materno</w:t>
            </w:r>
          </w:p>
        </w:tc>
        <w:tc>
          <w:tcPr>
            <w:tcW w:w="3430" w:type="dxa"/>
            <w:tcMar/>
          </w:tcPr>
          <w:p w:rsidR="005761B9" w:rsidRDefault="005761B9" w14:paraId="155DFB53" wp14:textId="77777777">
            <w:pPr>
              <w:pStyle w:val="WW-Contenidodelatabla"/>
              <w:jc w:val="center"/>
            </w:pPr>
            <w:r>
              <w:t>Nombres</w:t>
            </w:r>
          </w:p>
        </w:tc>
      </w:tr>
      <w:tr xmlns:wp14="http://schemas.microsoft.com/office/word/2010/wordml" w:rsidR="00C10AE9" w:rsidTr="559496D7" w14:paraId="1CF3D71E" wp14:textId="77777777">
        <w:trPr>
          <w:cantSplit/>
        </w:trPr>
        <w:tc>
          <w:tcPr>
            <w:tcW w:w="4111" w:type="dxa"/>
            <w:gridSpan w:val="2"/>
            <w:tcMar/>
          </w:tcPr>
          <w:p w:rsidR="00C10AE9" w:rsidRDefault="00C10AE9" w14:paraId="489D039E" w14:noSpellErr="1" wp14:textId="2031A2A9">
            <w:pPr>
              <w:pStyle w:val="WW-Contenidodelatabla"/>
            </w:pPr>
            <w:r w:rsidR="51D76E05">
              <w:rPr/>
              <w:t>Teléfono:</w:t>
            </w:r>
            <w:r w:rsidR="51D76E05">
              <w:rPr/>
              <w:t xml:space="preserve"> 60716944</w:t>
            </w:r>
          </w:p>
        </w:tc>
        <w:tc>
          <w:tcPr>
            <w:tcW w:w="5857" w:type="dxa"/>
            <w:gridSpan w:val="3"/>
            <w:tcMar/>
          </w:tcPr>
          <w:p w:rsidR="00C10AE9" w:rsidRDefault="00C10AE9" w14:paraId="229F1801" w14:noSpellErr="1" wp14:textId="2C7B9B95">
            <w:pPr>
              <w:pStyle w:val="WW-Contenidodelatabla"/>
            </w:pPr>
            <w:r w:rsidR="51D76E05">
              <w:rPr/>
              <w:t>Email:</w:t>
            </w:r>
            <w:r w:rsidR="51D76E05">
              <w:rPr/>
              <w:t xml:space="preserve"> ireneirene892</w:t>
            </w:r>
            <w:r w:rsidR="51D76E05">
              <w:rPr/>
              <w:t>@gmail.com</w:t>
            </w:r>
          </w:p>
        </w:tc>
      </w:tr>
      <w:tr xmlns:wp14="http://schemas.microsoft.com/office/word/2010/wordml" w:rsidR="00C10AE9" w:rsidTr="559496D7" w14:paraId="2CAAE395" wp14:textId="77777777">
        <w:trPr>
          <w:cantSplit/>
          <w:trHeight w:val="838"/>
        </w:trPr>
        <w:tc>
          <w:tcPr>
            <w:tcW w:w="9968" w:type="dxa"/>
            <w:gridSpan w:val="5"/>
            <w:tcMar/>
          </w:tcPr>
          <w:p w:rsidR="00C10AE9" w:rsidP="005F7B4A" w:rsidRDefault="00C10AE9" w14:paraId="579F1797" wp14:textId="618C97B4">
            <w:pPr>
              <w:pStyle w:val="WW-Contenidodelatabla"/>
            </w:pPr>
          </w:p>
          <w:p w:rsidR="00C10AE9" w:rsidP="005F7B4A" w:rsidRDefault="00C10AE9" w14:paraId="72243A1F" wp14:textId="732194FD">
            <w:pPr>
              <w:pStyle w:val="WW-Contenidodelatabla"/>
            </w:pPr>
            <w:r w:rsidR="559496D7">
              <w:rPr/>
              <w:t>Tutores:</w:t>
            </w:r>
            <w:r w:rsidR="559496D7">
              <w:rPr/>
              <w:t xml:space="preserve"> </w:t>
            </w:r>
            <w:r w:rsidR="559496D7">
              <w:rPr/>
              <w:t xml:space="preserve">Ing. Aguilar Guzmán </w:t>
            </w:r>
            <w:proofErr w:type="spellStart"/>
            <w:r w:rsidR="559496D7">
              <w:rPr/>
              <w:t>Danae</w:t>
            </w:r>
            <w:proofErr w:type="spellEnd"/>
          </w:p>
        </w:tc>
      </w:tr>
      <w:tr xmlns:wp14="http://schemas.microsoft.com/office/word/2010/wordml" w:rsidR="005761B9" w:rsidTr="559496D7" w14:paraId="496964F1" wp14:textId="77777777">
        <w:trPr>
          <w:cantSplit/>
        </w:trPr>
        <w:tc>
          <w:tcPr>
            <w:tcW w:w="6398" w:type="dxa"/>
            <w:gridSpan w:val="3"/>
            <w:tcMar/>
          </w:tcPr>
          <w:p w:rsidR="005761B9" w:rsidRDefault="005761B9" w14:paraId="5EA6A5B1" w14:noSpellErr="1" wp14:textId="38866BCB">
            <w:pPr>
              <w:pStyle w:val="WW-Contenidodelatabla"/>
            </w:pPr>
            <w:r>
              <w:rPr/>
              <w:t xml:space="preserve">Carrera:</w:t>
            </w:r>
            <w:r>
              <w:rPr/>
              <w:t xml:space="preserve"> </w:t>
            </w:r>
            <w:r>
              <w:rPr/>
              <w:t xml:space="preserve">Licenciatura</w:t>
            </w:r>
            <w:r>
              <w:rPr/>
              <w:t xml:space="preserve"> </w:t>
            </w:r>
            <w:r>
              <w:rPr/>
              <w:t xml:space="preserve">en</w:t>
            </w:r>
            <w:r>
              <w:rPr/>
              <w:t xml:space="preserve"> </w:t>
            </w:r>
            <w:r>
              <w:rPr/>
              <w:t xml:space="preserve">Ingenier</w:t>
            </w:r>
            <w:r>
              <w:rPr/>
              <w:t xml:space="preserve">í</w:t>
            </w:r>
            <w:r>
              <w:rPr/>
              <w:t xml:space="preserve">a</w:t>
            </w:r>
            <w:r>
              <w:rPr/>
              <w:t xml:space="preserve"> </w:t>
            </w:r>
            <w:r>
              <w:rPr/>
              <w:t xml:space="preserve">de</w:t>
            </w:r>
            <w:r>
              <w:rPr/>
              <w:t xml:space="preserve"> </w:t>
            </w:r>
            <w:r>
              <w:rPr/>
              <w:t xml:space="preserve">Sistemas</w:t>
            </w:r>
            <w:r w:rsidRPr="559496D7">
              <w:rPr/>
              <w:t xml:space="preserve"> </w:t>
            </w:r>
            <w:r w:rsidRPr="559496D7">
              <w:rPr/>
              <w:t xml:space="preserve">                                                       </w:t>
            </w:r>
            <w:bookmarkStart w:name="DDE_LINK1" w:id="1"/>
            <w:bookmarkEnd w:id="1"/>
          </w:p>
        </w:tc>
        <w:tc>
          <w:tcPr>
            <w:tcW w:w="3570" w:type="dxa"/>
            <w:gridSpan w:val="2"/>
            <w:tcMar/>
          </w:tcPr>
          <w:p w:rsidR="005761B9" w:rsidRDefault="005761B9" w14:paraId="5EAE62D9" wp14:textId="77777777">
            <w:pPr>
              <w:pStyle w:val="WW-Contenidodelatabla"/>
              <w:rPr>
                <w:rFonts w:eastAsia="Times New Roman"/>
              </w:rPr>
            </w:pPr>
            <w:r>
              <w:t xml:space="preserve">Trabajo Conjunto </w:t>
            </w:r>
            <w:r>
              <w:rPr>
                <w:rFonts w:eastAsia="Times New Roman"/>
              </w:rPr>
              <w:t>⁯</w:t>
            </w:r>
          </w:p>
        </w:tc>
      </w:tr>
      <w:tr xmlns:wp14="http://schemas.microsoft.com/office/word/2010/wordml" w:rsidR="005761B9" w:rsidTr="559496D7" w14:paraId="66224264" wp14:textId="77777777">
        <w:trPr>
          <w:cantSplit/>
        </w:trPr>
        <w:tc>
          <w:tcPr>
            <w:tcW w:w="6398" w:type="dxa"/>
            <w:gridSpan w:val="3"/>
            <w:tcMar/>
          </w:tcPr>
          <w:p w:rsidR="005761B9" w:rsidRDefault="005761B9" w14:paraId="4EC421F1" wp14:textId="0E889926">
            <w:pPr>
              <w:pStyle w:val="WW-Contenidodelatabla"/>
            </w:pPr>
            <w:r w:rsidR="51D76E05">
              <w:rPr/>
              <w:t>Gestión de aprobación:</w:t>
            </w:r>
            <w:r w:rsidR="51D76E05">
              <w:rPr/>
              <w:t xml:space="preserve"> 2 - 2016</w:t>
            </w:r>
          </w:p>
        </w:tc>
        <w:tc>
          <w:tcPr>
            <w:tcW w:w="3570" w:type="dxa"/>
            <w:gridSpan w:val="2"/>
            <w:tcMar/>
          </w:tcPr>
          <w:p w:rsidR="005761B9" w:rsidRDefault="005761B9" w14:paraId="34DF33D5" wp14:textId="77777777">
            <w:pPr>
              <w:pStyle w:val="WW-Contenidodelatabla"/>
              <w:rPr>
                <w:rFonts w:eastAsia="Times New Roman"/>
              </w:rPr>
            </w:pPr>
            <w:r>
              <w:t xml:space="preserve">Cambio de tema: </w:t>
            </w:r>
            <w:r>
              <w:rPr>
                <w:rFonts w:eastAsia="Times New Roman"/>
              </w:rPr>
              <w:t>⁯</w:t>
            </w:r>
          </w:p>
        </w:tc>
      </w:tr>
    </w:tbl>
    <w:p xmlns:wp14="http://schemas.microsoft.com/office/word/2010/wordml" w:rsidR="005761B9" w:rsidRDefault="005761B9" w14:paraId="78DAD08A" wp14:textId="77777777"/>
    <w:tbl>
      <w:tblPr>
        <w:tblW w:w="0" w:type="auto"/>
        <w:tblInd w:w="5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2694"/>
        <w:gridCol w:w="18"/>
        <w:gridCol w:w="2391"/>
        <w:gridCol w:w="2552"/>
        <w:gridCol w:w="35"/>
      </w:tblGrid>
      <w:tr xmlns:wp14="http://schemas.microsoft.com/office/word/2010/wordml" w:rsidR="005761B9" w:rsidTr="559496D7" w14:paraId="444813C9" wp14:textId="77777777">
        <w:trPr>
          <w:cantSplit/>
        </w:trPr>
        <w:tc>
          <w:tcPr>
            <w:tcW w:w="9954" w:type="dxa"/>
            <w:gridSpan w:val="6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5761B9" w:rsidP="51D76E05" w:rsidRDefault="005761B9" w14:paraId="5CC185D6" w14:noSpellErr="1" wp14:textId="4366732D">
            <w:pPr>
              <w:pStyle w:val="WW-Contenidodelatabla11"/>
              <w:rPr>
                <w:b w:val="1"/>
                <w:bCs w:val="1"/>
              </w:rPr>
            </w:pPr>
            <w:r w:rsidRPr="51D76E05" w:rsidR="51D76E05">
              <w:rPr>
                <w:b w:val="1"/>
                <w:bCs w:val="1"/>
              </w:rPr>
              <w:t>Título:</w:t>
            </w:r>
            <w:r w:rsidRPr="51D76E05" w:rsidR="51D76E05">
              <w:rPr>
                <w:b w:val="1"/>
                <w:bCs w:val="1"/>
              </w:rPr>
              <w:t xml:space="preserve"> </w:t>
            </w:r>
            <w:r w:rsidR="51D76E05">
              <w:rPr/>
              <w:t>Sistema Virtual para Optimizar el Proceso de Enseñanza de Suturas Quirúrgicas</w:t>
            </w:r>
          </w:p>
        </w:tc>
      </w:tr>
      <w:tr xmlns:wp14="http://schemas.microsoft.com/office/word/2010/wordml" w:rsidR="005761B9" w:rsidTr="559496D7" w14:paraId="6D92E17B" wp14:textId="77777777">
        <w:trPr>
          <w:cantSplit/>
        </w:trPr>
        <w:tc>
          <w:tcPr>
            <w:tcW w:w="4976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5761B9" w:rsidP="51D76E05" w:rsidRDefault="00C10AE9" w14:paraId="7D6E0454" w14:noSpellErr="1" wp14:textId="0C5A613D">
            <w:pPr>
              <w:pStyle w:val="WW-Contenidodelatabla11"/>
              <w:rPr>
                <w:b w:val="1"/>
                <w:bCs w:val="1"/>
              </w:rPr>
            </w:pPr>
            <w:r w:rsidRPr="51D76E05" w:rsidR="51D76E05">
              <w:rPr>
                <w:b w:val="1"/>
                <w:bCs w:val="1"/>
              </w:rPr>
              <w:t>Área</w:t>
            </w:r>
            <w:r w:rsidRPr="51D76E05" w:rsidR="51D76E05">
              <w:rPr>
                <w:b w:val="1"/>
                <w:bCs w:val="1"/>
              </w:rPr>
              <w:t>:</w:t>
            </w:r>
            <w:r w:rsidRPr="51D76E05" w:rsidR="51D76E05">
              <w:rPr>
                <w:b w:val="1"/>
                <w:bCs w:val="1"/>
              </w:rPr>
              <w:t xml:space="preserve"> </w:t>
            </w:r>
            <w:r w:rsidR="51D76E05">
              <w:rPr/>
              <w:t xml:space="preserve">Sistemas de información </w:t>
            </w:r>
          </w:p>
        </w:tc>
        <w:tc>
          <w:tcPr>
            <w:tcW w:w="4978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5761B9" w:rsidP="51D76E05" w:rsidRDefault="005761B9" w14:paraId="0247AD7C" wp14:textId="6A4205FF">
            <w:pPr>
              <w:pStyle w:val="WW-Contenidodelatabla11"/>
              <w:rPr>
                <w:b w:val="1"/>
                <w:bCs w:val="1"/>
              </w:rPr>
            </w:pPr>
            <w:proofErr w:type="spellStart"/>
            <w:r w:rsidRPr="51D76E05" w:rsidR="51D76E05">
              <w:rPr>
                <w:b w:val="1"/>
                <w:bCs w:val="1"/>
              </w:rPr>
              <w:t>Subárea</w:t>
            </w:r>
            <w:proofErr w:type="spellEnd"/>
            <w:r w:rsidRPr="51D76E05" w:rsidR="51D76E05">
              <w:rPr>
                <w:b w:val="1"/>
                <w:bCs w:val="1"/>
              </w:rPr>
              <w:t>:</w:t>
            </w:r>
            <w:r w:rsidRPr="51D76E05" w:rsidR="51D76E05">
              <w:rPr>
                <w:b w:val="1"/>
                <w:bCs w:val="1"/>
              </w:rPr>
              <w:t xml:space="preserve"> </w:t>
            </w:r>
            <w:r w:rsidR="51D76E05">
              <w:rPr/>
              <w:t xml:space="preserve">Realidad Virtual </w:t>
            </w:r>
          </w:p>
        </w:tc>
      </w:tr>
      <w:tr xmlns:wp14="http://schemas.microsoft.com/office/word/2010/wordml" w:rsidR="004A7465" w:rsidTr="559496D7" w14:paraId="29D93592" wp14:textId="77777777">
        <w:trPr>
          <w:cantSplit/>
        </w:trPr>
        <w:tc>
          <w:tcPr>
            <w:tcW w:w="9954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4A7465" w:rsidP="51D76E05" w:rsidRDefault="004A7465" w14:paraId="5DFBAB77" w14:noSpellErr="1" wp14:textId="0EDB8E9B">
            <w:pPr>
              <w:pStyle w:val="WW-Contenidodelatabla11"/>
              <w:rPr>
                <w:b w:val="1"/>
                <w:bCs w:val="1"/>
              </w:rPr>
            </w:pPr>
            <w:r w:rsidRPr="51D76E05" w:rsidR="51D76E05">
              <w:rPr>
                <w:b w:val="1"/>
                <w:bCs w:val="1"/>
              </w:rPr>
              <w:t>Modalidad:</w:t>
            </w:r>
            <w:r w:rsidRPr="51D76E05" w:rsidR="51D76E05">
              <w:rPr>
                <w:b w:val="1"/>
                <w:bCs w:val="1"/>
              </w:rPr>
              <w:t xml:space="preserve"> </w:t>
            </w:r>
            <w:r w:rsidR="51D76E05">
              <w:rPr/>
              <w:t xml:space="preserve">Proyecto de grado </w:t>
            </w:r>
          </w:p>
        </w:tc>
      </w:tr>
      <w:tr xmlns:wp14="http://schemas.microsoft.com/office/word/2010/wordml" w:rsidR="005761B9" w:rsidTr="559496D7" w14:paraId="1350021E" wp14:textId="77777777">
        <w:trPr>
          <w:cantSplit/>
        </w:trPr>
        <w:tc>
          <w:tcPr>
            <w:tcW w:w="9954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5761B9" w:rsidRDefault="005761B9" w14:paraId="2C6C3537" wp14:textId="77777777">
            <w:pPr>
              <w:pStyle w:val="WW-Contenidodelatabla11"/>
              <w:rPr>
                <w:b/>
                <w:bCs/>
              </w:rPr>
            </w:pPr>
            <w:r w:rsidRPr="51D76E05" w:rsidR="51D76E05">
              <w:rPr>
                <w:b w:val="1"/>
                <w:bCs w:val="1"/>
              </w:rPr>
              <w:t>Objetivo general:</w:t>
            </w:r>
          </w:p>
          <w:p w:rsidR="005761B9" w:rsidP="51D76E05" w:rsidRDefault="005761B9" w14:paraId="181EB66F" w14:noSpellErr="1" wp14:textId="48399615">
            <w:pPr>
              <w:rPr>
                <w:sz w:val="22"/>
                <w:szCs w:val="22"/>
              </w:rPr>
            </w:pPr>
            <w:r w:rsidRPr="51D76E05" w:rsidR="51D76E05">
              <w:rPr>
                <w:sz w:val="22"/>
                <w:szCs w:val="22"/>
              </w:rPr>
              <w:t xml:space="preserve">Desarrollar un sistema que permita al estudiante de medicina obtener una experiencia mas interactiva en procedimientos quirúrgicos con un paciente virtual. Enfocándonos exclusivamente en suturas quirúrgicas. </w:t>
            </w:r>
          </w:p>
        </w:tc>
      </w:tr>
      <w:tr xmlns:wp14="http://schemas.microsoft.com/office/word/2010/wordml" w:rsidR="005761B9" w:rsidTr="559496D7" w14:paraId="46CEBEE2" wp14:textId="77777777">
        <w:trPr>
          <w:cantSplit/>
        </w:trPr>
        <w:tc>
          <w:tcPr>
            <w:tcW w:w="9954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5761B9" w:rsidRDefault="005761B9" w14:paraId="33DB756B" wp14:textId="77777777">
            <w:pPr>
              <w:pStyle w:val="WW-Contenidodelatabla11"/>
              <w:rPr>
                <w:b/>
                <w:bCs/>
              </w:rPr>
            </w:pPr>
            <w:r w:rsidRPr="51D76E05" w:rsidR="51D76E05">
              <w:rPr>
                <w:b w:val="1"/>
                <w:bCs w:val="1"/>
              </w:rPr>
              <w:t>Objetivos específicos:</w:t>
            </w:r>
          </w:p>
          <w:p w:rsidR="005761B9" w:rsidP="51D76E05" w:rsidRDefault="005761B9" wp14:noSpellErr="1" w14:paraId="10CDCB6D" wp14:textId="2BD0A5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D76E05" w:rsidR="51D76E05">
              <w:rPr>
                <w:sz w:val="22"/>
                <w:szCs w:val="22"/>
              </w:rPr>
              <w:t xml:space="preserve">Implementar el sistema usando herramientas que permitan que sea virtual. </w:t>
            </w:r>
          </w:p>
          <w:p w:rsidR="005761B9" w:rsidP="51D76E05" w:rsidRDefault="005761B9" w14:paraId="4953AE03" wp14:textId="48CEB83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D76E05" w:rsidR="51D76E05">
              <w:rPr>
                <w:sz w:val="22"/>
                <w:szCs w:val="22"/>
              </w:rPr>
              <w:t xml:space="preserve">Hacer uso de gráficos 3D que representan zonas del cuerpo que sean </w:t>
            </w:r>
            <w:proofErr w:type="spellStart"/>
            <w:r w:rsidRPr="51D76E05" w:rsidR="51D76E05">
              <w:rPr>
                <w:sz w:val="22"/>
                <w:szCs w:val="22"/>
              </w:rPr>
              <w:t>suturables</w:t>
            </w:r>
            <w:proofErr w:type="spellEnd"/>
            <w:r w:rsidRPr="51D76E05" w:rsidR="51D76E05">
              <w:rPr>
                <w:sz w:val="22"/>
                <w:szCs w:val="22"/>
              </w:rPr>
              <w:t xml:space="preserve">. </w:t>
            </w:r>
          </w:p>
          <w:p w:rsidR="005761B9" w:rsidP="51D76E05" w:rsidRDefault="005761B9" w14:paraId="68C65349" wp14:textId="12F810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D76E05" w:rsidR="51D76E05">
              <w:rPr>
                <w:sz w:val="22"/>
                <w:szCs w:val="22"/>
              </w:rPr>
              <w:t xml:space="preserve">Hacer uso de gráficos 3D que representen las herramientas de </w:t>
            </w:r>
            <w:proofErr w:type="spellStart"/>
            <w:r w:rsidRPr="51D76E05" w:rsidR="51D76E05">
              <w:rPr>
                <w:sz w:val="22"/>
                <w:szCs w:val="22"/>
              </w:rPr>
              <w:t>suturación</w:t>
            </w:r>
            <w:proofErr w:type="spellEnd"/>
            <w:r w:rsidRPr="51D76E05" w:rsidR="51D76E05">
              <w:rPr>
                <w:sz w:val="22"/>
                <w:szCs w:val="22"/>
              </w:rPr>
              <w:t xml:space="preserve">, tales como hilos, agujas. </w:t>
            </w:r>
          </w:p>
          <w:p w:rsidR="005761B9" w:rsidP="51D76E05" w:rsidRDefault="005761B9" wp14:noSpellErr="1" w14:paraId="3DA6B4C3" wp14:textId="0273A4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D76E05" w:rsidR="51D76E05">
              <w:rPr>
                <w:sz w:val="22"/>
                <w:szCs w:val="22"/>
              </w:rPr>
              <w:t xml:space="preserve">Implementar una guía que indique al estudiante como realizar una sutura. </w:t>
            </w:r>
          </w:p>
          <w:p w:rsidR="005761B9" w:rsidP="51D76E05" w:rsidRDefault="005761B9" wp14:noSpellErr="1" w14:paraId="3FB222D1" wp14:textId="1E077D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D76E05" w:rsidR="51D76E05">
              <w:rPr>
                <w:sz w:val="22"/>
                <w:szCs w:val="22"/>
              </w:rPr>
              <w:t xml:space="preserve">Reportar la nota obtenida por el estudiante después de que haya terminado de aplicar sutura(s) en el paciente. </w:t>
            </w:r>
          </w:p>
          <w:p w:rsidR="005761B9" w:rsidP="51D76E05" w:rsidRDefault="005761B9" w14:paraId="0E2471EF" w14:noSpellErr="1" wp14:textId="226E20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1D76E05" w:rsidR="51D76E05">
              <w:rPr>
                <w:sz w:val="22"/>
                <w:szCs w:val="22"/>
              </w:rPr>
              <w:t xml:space="preserve">Generar escenarios de pacientes que requieran suturas. </w:t>
            </w:r>
          </w:p>
        </w:tc>
      </w:tr>
      <w:tr xmlns:wp14="http://schemas.microsoft.com/office/word/2010/wordml" w:rsidR="005761B9" w:rsidTr="559496D7" w14:paraId="37FA251A" wp14:textId="77777777">
        <w:trPr>
          <w:cantSplit/>
        </w:trPr>
        <w:tc>
          <w:tcPr>
            <w:tcW w:w="9954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5761B9" w:rsidP="51D76E05" w:rsidRDefault="005761B9" w14:paraId="37E88DF3" wp14:textId="2E92128F">
            <w:pPr>
              <w:pStyle w:val="WW-Contenidodelatabla11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51D76E05" w:rsidR="51D76E05">
              <w:rPr>
                <w:b w:val="1"/>
                <w:bCs w:val="1"/>
              </w:rPr>
              <w:t>Descripción:</w:t>
            </w:r>
            <w:r w:rsidR="51D76E05">
              <w:rPr/>
              <w:t xml:space="preserve"> </w:t>
            </w:r>
            <w:r w:rsidRPr="51D76E05" w:rsidR="51D76E05">
              <w:rPr>
                <w:sz w:val="22"/>
                <w:szCs w:val="22"/>
              </w:rPr>
              <w:t xml:space="preserve">El sistema será una herramienta de enseñanza de </w:t>
            </w:r>
            <w:r w:rsidRPr="51D76E05" w:rsidR="51D76E05">
              <w:rPr>
                <w:sz w:val="22"/>
                <w:szCs w:val="22"/>
              </w:rPr>
              <w:t xml:space="preserve"> suturas quirúrgicas para estudiantes de medicina. </w:t>
            </w:r>
            <w:r w:rsidRPr="51D76E05" w:rsidR="51D76E05">
              <w:rPr>
                <w:sz w:val="22"/>
                <w:szCs w:val="22"/>
              </w:rPr>
              <w:t>E</w:t>
            </w:r>
            <w:r w:rsidRPr="51D76E05" w:rsidR="51D76E05">
              <w:rPr>
                <w:sz w:val="22"/>
                <w:szCs w:val="22"/>
              </w:rPr>
              <w:t xml:space="preserve">l estudiante podrá proceder a aplicar suturas con las herramientas virtuales de </w:t>
            </w:r>
            <w:proofErr w:type="spellStart"/>
            <w:r w:rsidRPr="51D76E05" w:rsidR="51D76E05">
              <w:rPr>
                <w:sz w:val="22"/>
                <w:szCs w:val="22"/>
              </w:rPr>
              <w:t>suturación</w:t>
            </w:r>
            <w:proofErr w:type="spellEnd"/>
            <w:r w:rsidRPr="51D76E05" w:rsidR="51D76E05">
              <w:rPr>
                <w:sz w:val="22"/>
                <w:szCs w:val="22"/>
              </w:rPr>
              <w:t xml:space="preserve"> </w:t>
            </w:r>
            <w:r w:rsidRPr="51D76E05" w:rsidR="51D76E05">
              <w:rPr>
                <w:sz w:val="22"/>
                <w:szCs w:val="22"/>
              </w:rPr>
              <w:t xml:space="preserve">que evaluará </w:t>
            </w:r>
            <w:r w:rsidRPr="51D76E05" w:rsidR="51D76E05">
              <w:rPr>
                <w:sz w:val="22"/>
                <w:szCs w:val="22"/>
              </w:rPr>
              <w:t>la</w:t>
            </w:r>
            <w:r w:rsidRPr="51D76E05" w:rsidR="51D76E05">
              <w:rPr>
                <w:sz w:val="22"/>
                <w:szCs w:val="22"/>
              </w:rPr>
              <w:t xml:space="preserve"> toma de decisiones </w:t>
            </w:r>
            <w:r w:rsidRPr="51D76E05" w:rsidR="51D76E05">
              <w:rPr>
                <w:sz w:val="22"/>
                <w:szCs w:val="22"/>
              </w:rPr>
              <w:t>del usuario</w:t>
            </w:r>
            <w:r w:rsidRPr="51D76E05" w:rsidR="51D76E05">
              <w:rPr>
                <w:sz w:val="22"/>
                <w:szCs w:val="22"/>
              </w:rPr>
              <w:t xml:space="preserve">. </w:t>
            </w:r>
          </w:p>
        </w:tc>
      </w:tr>
      <w:tr xmlns:wp14="http://schemas.microsoft.com/office/word/2010/wordml" w:rsidR="004A7465" w:rsidTr="559496D7" w14:paraId="3B86B5C6" wp14:textId="77777777">
        <w:trPr>
          <w:gridAfter w:val="1"/>
          <w:wAfter w:w="35" w:type="dxa"/>
          <w:cantSplit/>
        </w:trPr>
        <w:tc>
          <w:tcPr>
            <w:tcW w:w="2264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4A7465" w:rsidRDefault="004A7465" w14:paraId="68816C8A" w14:noSpellErr="1" wp14:textId="67800EF3">
            <w:pPr>
              <w:pStyle w:val="WW-Contenidodelatabla11"/>
            </w:pPr>
          </w:p>
        </w:tc>
        <w:tc>
          <w:tcPr>
            <w:tcW w:w="2694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4A7465" w:rsidRDefault="004A7465" w14:paraId="08855DF6" wp14:textId="77777777">
            <w:pPr>
              <w:pStyle w:val="WW-Contenidodelatabla11"/>
            </w:pPr>
          </w:p>
        </w:tc>
        <w:tc>
          <w:tcPr>
            <w:tcW w:w="240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4A7465" w:rsidRDefault="004A7465" w14:paraId="3495D087" wp14:textId="77777777">
            <w:pPr>
              <w:pStyle w:val="WW-Contenidodelatabla11"/>
            </w:pPr>
          </w:p>
        </w:tc>
        <w:tc>
          <w:tcPr>
            <w:tcW w:w="255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4A7465" w:rsidRDefault="004A7465" w14:paraId="6E564128" wp14:textId="77777777">
            <w:pPr>
              <w:pStyle w:val="WW-Contenidodelatabla11"/>
            </w:pPr>
          </w:p>
        </w:tc>
      </w:tr>
      <w:tr xmlns:wp14="http://schemas.microsoft.com/office/word/2010/wordml" w:rsidR="004A7465" w:rsidTr="559496D7" w14:paraId="598700BC" wp14:textId="77777777">
        <w:trPr>
          <w:gridAfter w:val="1"/>
          <w:wAfter w:w="35" w:type="dxa"/>
          <w:cantSplit/>
        </w:trPr>
        <w:tc>
          <w:tcPr>
            <w:tcW w:w="2264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51D76E05" w:rsidP="51D76E05" w:rsidRDefault="51D76E05" w14:paraId="0B531779" w14:textId="1C729709">
            <w:pPr>
              <w:jc w:val="center"/>
            </w:pPr>
            <w:proofErr w:type="spellStart"/>
            <w:r w:rsidR="51D76E05">
              <w:rPr/>
              <w:t>Msc</w:t>
            </w:r>
            <w:proofErr w:type="spellEnd"/>
            <w:r w:rsidR="51D76E05">
              <w:rPr/>
              <w:t xml:space="preserve">. Lic. Salazar </w:t>
            </w:r>
            <w:proofErr w:type="spellStart"/>
            <w:r w:rsidR="51D76E05">
              <w:rPr/>
              <w:t>Serrudo</w:t>
            </w:r>
            <w:proofErr w:type="spellEnd"/>
            <w:r w:rsidR="51D76E05">
              <w:rPr/>
              <w:t xml:space="preserve"> Carla </w:t>
            </w:r>
          </w:p>
          <w:p w:rsidRPr="00AF27DA" w:rsidR="004A7465" w:rsidP="66370C7E" w:rsidRDefault="004A7465" w14:paraId="005CFA41" wp14:textId="77777777" wp14:noSpellErr="1">
            <w:pPr>
              <w:pStyle w:val="WW-Contenidodelatabla11"/>
              <w:jc w:val="center"/>
              <w:rPr>
                <w:b w:val="1"/>
                <w:bCs w:val="1"/>
                <w:sz w:val="22"/>
                <w:szCs w:val="22"/>
              </w:rPr>
            </w:pPr>
            <w:r w:rsidRPr="66370C7E" w:rsidR="66370C7E">
              <w:rPr>
                <w:b w:val="1"/>
                <w:bCs w:val="1"/>
                <w:sz w:val="22"/>
                <w:szCs w:val="22"/>
              </w:rPr>
              <w:t>Director de Carrera</w:t>
            </w:r>
          </w:p>
        </w:tc>
        <w:tc>
          <w:tcPr>
            <w:tcW w:w="2694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51D76E05" w:rsidP="51D76E05" w:rsidRDefault="51D76E05" w14:paraId="77189659" w14:textId="14FBCAE8">
            <w:pPr>
              <w:jc w:val="center"/>
            </w:pPr>
            <w:r w:rsidR="51D76E05">
              <w:rPr/>
              <w:t xml:space="preserve">Lic. </w:t>
            </w:r>
            <w:proofErr w:type="spellStart"/>
            <w:r w:rsidR="51D76E05">
              <w:rPr/>
              <w:t>Laime</w:t>
            </w:r>
            <w:proofErr w:type="spellEnd"/>
            <w:r w:rsidR="51D76E05">
              <w:rPr/>
              <w:t xml:space="preserve"> Zapata </w:t>
            </w:r>
            <w:proofErr w:type="spellStart"/>
            <w:r w:rsidR="51D76E05">
              <w:rPr/>
              <w:t>Valentin</w:t>
            </w:r>
            <w:proofErr w:type="spellEnd"/>
            <w:r w:rsidR="51D76E05">
              <w:rPr/>
              <w:t xml:space="preserve"> </w:t>
            </w:r>
          </w:p>
          <w:p w:rsidRPr="00AF27DA" w:rsidR="004A7465" w:rsidP="66370C7E" w:rsidRDefault="00607F75" w14:paraId="142D8105" wp14:textId="77777777" wp14:noSpellErr="1">
            <w:pPr>
              <w:pStyle w:val="WW-Contenidodelatabla11"/>
              <w:jc w:val="center"/>
              <w:rPr>
                <w:b w:val="1"/>
                <w:bCs w:val="1"/>
                <w:sz w:val="22"/>
                <w:szCs w:val="22"/>
              </w:rPr>
            </w:pPr>
            <w:r w:rsidRPr="66370C7E" w:rsidR="66370C7E">
              <w:rPr>
                <w:b w:val="1"/>
                <w:bCs w:val="1"/>
                <w:sz w:val="22"/>
                <w:szCs w:val="22"/>
              </w:rPr>
              <w:t>Docente Materia</w:t>
            </w:r>
          </w:p>
        </w:tc>
        <w:tc>
          <w:tcPr>
            <w:tcW w:w="240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51D76E05" w:rsidP="51D76E05" w:rsidRDefault="51D76E05" w14:paraId="3BBDC9DA" w14:textId="67C30AF1">
            <w:pPr>
              <w:jc w:val="center"/>
            </w:pPr>
            <w:r w:rsidR="51D76E05">
              <w:rPr/>
              <w:t xml:space="preserve">Ing. Aguilar Guzmán </w:t>
            </w:r>
            <w:proofErr w:type="spellStart"/>
            <w:r w:rsidR="51D76E05">
              <w:rPr/>
              <w:t>Danae</w:t>
            </w:r>
            <w:proofErr w:type="spellEnd"/>
          </w:p>
          <w:p w:rsidRPr="00AF27DA" w:rsidR="004A7465" w:rsidP="66370C7E" w:rsidRDefault="004A7465" w14:paraId="44F1F490" wp14:textId="77777777" wp14:noSpellErr="1">
            <w:pPr>
              <w:pStyle w:val="WW-Contenidodelatabla11"/>
              <w:jc w:val="center"/>
              <w:rPr>
                <w:b w:val="1"/>
                <w:bCs w:val="1"/>
                <w:sz w:val="22"/>
                <w:szCs w:val="22"/>
              </w:rPr>
            </w:pPr>
            <w:r w:rsidRPr="66370C7E" w:rsidR="66370C7E">
              <w:rPr>
                <w:b w:val="1"/>
                <w:bCs w:val="1"/>
                <w:sz w:val="22"/>
                <w:szCs w:val="22"/>
              </w:rPr>
              <w:t>Tutor</w:t>
            </w:r>
          </w:p>
        </w:tc>
        <w:tc>
          <w:tcPr>
            <w:tcW w:w="255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51D76E05" w:rsidP="51D76E05" w:rsidRDefault="51D76E05" wp14:noSpellErr="1" w14:paraId="59EA72F0" w14:textId="4EE66469">
            <w:pPr>
              <w:jc w:val="center"/>
            </w:pPr>
            <w:r w:rsidR="51D76E05">
              <w:rPr/>
              <w:t xml:space="preserve">Argollo Delgadillo Irene </w:t>
            </w:r>
          </w:p>
          <w:p w:rsidRPr="00AF27DA" w:rsidR="004A7465" w:rsidP="66370C7E" w:rsidRDefault="004A7465" w14:paraId="14BBA46A" wp14:textId="77777777" wp14:noSpellErr="1">
            <w:pPr>
              <w:pStyle w:val="WW-Contenidodelatabla11"/>
              <w:jc w:val="center"/>
              <w:rPr>
                <w:b w:val="1"/>
                <w:bCs w:val="1"/>
                <w:sz w:val="20"/>
                <w:szCs w:val="20"/>
              </w:rPr>
            </w:pPr>
            <w:r w:rsidRPr="66370C7E" w:rsidR="66370C7E">
              <w:rPr>
                <w:b w:val="1"/>
                <w:bCs w:val="1"/>
                <w:sz w:val="22"/>
                <w:szCs w:val="22"/>
              </w:rPr>
              <w:t>Estudiante</w:t>
            </w:r>
          </w:p>
        </w:tc>
      </w:tr>
    </w:tbl>
    <w:p xmlns:wp14="http://schemas.microsoft.com/office/word/2010/wordml" w:rsidR="005761B9" w:rsidRDefault="005761B9" w14:paraId="34EDE534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95"/>
        <w:gridCol w:w="3118"/>
        <w:gridCol w:w="2465"/>
      </w:tblGrid>
      <w:tr xmlns:wp14="http://schemas.microsoft.com/office/word/2010/wordml" w:rsidR="005761B9" w:rsidTr="001759F7" w14:paraId="68026EDE" wp14:textId="77777777">
        <w:trPr>
          <w:cantSplit/>
        </w:trPr>
        <w:tc>
          <w:tcPr>
            <w:tcW w:w="4395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</w:tcPr>
          <w:p w:rsidR="005761B9" w:rsidP="001759F7" w:rsidRDefault="005761B9" w14:paraId="76B0E4D8" wp14:textId="77777777">
            <w:pPr>
              <w:pStyle w:val="WW-Contenidodelatabla11"/>
            </w:pPr>
            <w:r>
              <w:t>Registrado por:</w:t>
            </w:r>
            <w:r w:rsidR="006C18E8">
              <w:t xml:space="preserve"> </w:t>
            </w:r>
            <w:r w:rsidR="001759F7">
              <w:t>Claudia</w:t>
            </w:r>
            <w:r w:rsidR="00AF28A4">
              <w:t xml:space="preserve"> A. Valero </w:t>
            </w:r>
            <w:proofErr w:type="spellStart"/>
            <w:r w:rsidR="00AF28A4">
              <w:t>Malele</w:t>
            </w:r>
            <w:proofErr w:type="spellEnd"/>
          </w:p>
        </w:tc>
        <w:tc>
          <w:tcPr>
            <w:tcW w:w="3118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</w:tcPr>
          <w:p w:rsidR="005761B9" w:rsidRDefault="005761B9" w14:paraId="78893BAD" wp14:textId="77777777">
            <w:pPr>
              <w:pStyle w:val="WW-Contenidodelatabla11"/>
            </w:pPr>
            <w:r>
              <w:t>Firma:</w:t>
            </w:r>
          </w:p>
        </w:tc>
        <w:tc>
          <w:tcPr>
            <w:tcW w:w="2465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 w:rsidR="005761B9" w:rsidRDefault="005761B9" w14:paraId="176628FD" wp14:textId="77777777">
            <w:pPr>
              <w:pStyle w:val="WW-Contenidodelatabla11"/>
            </w:pPr>
            <w:r>
              <w:t>Fecha:</w:t>
            </w:r>
          </w:p>
        </w:tc>
      </w:tr>
    </w:tbl>
    <w:p xmlns:wp14="http://schemas.microsoft.com/office/word/2010/wordml" w:rsidR="002A37A6" w:rsidRDefault="002A37A6" w14:paraId="6F5E97BF" wp14:textId="77777777"/>
    <w:sectPr w:rsidR="002A37A6" w:rsidSect="002A37A6">
      <w:headerReference w:type="even" r:id="rId7"/>
      <w:headerReference w:type="default" r:id="rId8"/>
      <w:footnotePr>
        <w:pos w:val="beneathText"/>
      </w:footnotePr>
      <w:pgSz w:w="12240" w:h="15840" w:orient="portrait"/>
      <w:pgMar w:top="2602" w:right="1134" w:bottom="709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31F09" w:rsidRDefault="00331F09" w14:paraId="13F16C53" wp14:textId="77777777">
      <w:r>
        <w:separator/>
      </w:r>
    </w:p>
  </w:endnote>
  <w:endnote w:type="continuationSeparator" w:id="0">
    <w:p xmlns:wp14="http://schemas.microsoft.com/office/word/2010/wordml" w:rsidR="00331F09" w:rsidRDefault="00331F09" w14:paraId="505234D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31F09" w:rsidRDefault="00331F09" w14:paraId="25EAEA81" wp14:textId="77777777">
      <w:r>
        <w:separator/>
      </w:r>
    </w:p>
  </w:footnote>
  <w:footnote w:type="continuationSeparator" w:id="0">
    <w:p xmlns:wp14="http://schemas.microsoft.com/office/word/2010/wordml" w:rsidR="00331F09" w:rsidRDefault="00331F09" w14:paraId="12F307D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350"/>
      <w:gridCol w:w="7222"/>
      <w:gridCol w:w="1400"/>
    </w:tblGrid>
    <w:tr xmlns:wp14="http://schemas.microsoft.com/office/word/2010/wordml" w:rsidR="002A37A6" w:rsidTr="51D76E05" w14:paraId="1E2A0636" wp14:textId="77777777">
      <w:trPr>
        <w:cantSplit/>
        <w:tblHeader/>
      </w:trPr>
      <w:tc>
        <w:tcPr>
          <w:tcW w:w="1350" w:type="dxa"/>
          <w:tcMar/>
        </w:tcPr>
        <w:p w:rsidR="002A37A6" w:rsidRDefault="0072025A" w14:paraId="52AF0822" wp14:textId="77777777">
          <w:pPr>
            <w:pStyle w:val="Header"/>
            <w:rPr>
              <w:b/>
              <w:bCs/>
              <w:sz w:val="22"/>
              <w:szCs w:val="22"/>
            </w:rPr>
          </w:pPr>
          <w:r>
            <w:rPr>
              <w:noProof/>
              <w:lang w:val="en-US" w:eastAsia="ja-JP"/>
            </w:rPr>
            <w:drawing>
              <wp:anchor xmlns:wp14="http://schemas.microsoft.com/office/word/2010/wordprocessingDrawing" distT="0" distB="0" distL="0" distR="0" simplePos="0" relativeHeight="251658240" behindDoc="0" locked="0" layoutInCell="1" allowOverlap="1" wp14:anchorId="11AF6B0B" wp14:editId="7777777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87985" cy="6261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7985" cy="62611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51D76E05">
            <w:rPr/>
            <w:t/>
          </w:r>
        </w:p>
      </w:tc>
      <w:tc>
        <w:tcPr>
          <w:tcW w:w="7222" w:type="dxa"/>
          <w:tcMar/>
        </w:tcPr>
        <w:p w:rsidR="002A37A6" w:rsidRDefault="002A37A6" w14:paraId="3EAF8C20" wp14:textId="77777777">
          <w:pPr>
            <w:pStyle w:val="Head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UNIVERSIDAD MAYOR DE SAN SIMÓN</w:t>
          </w:r>
        </w:p>
        <w:p w:rsidR="002A37A6" w:rsidRDefault="002A37A6" w14:paraId="6EEFBD9F" wp14:textId="77777777">
          <w:pPr>
            <w:pStyle w:val="Head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FACULTAD DE CIENCIAS Y TECNOLOGÍA</w:t>
          </w:r>
        </w:p>
        <w:p w:rsidR="002A37A6" w:rsidRDefault="002A37A6" w14:paraId="40F24297" wp14:textId="77777777">
          <w:pPr>
            <w:pStyle w:val="Header"/>
            <w:rPr>
              <w:b/>
              <w:bCs/>
              <w:sz w:val="20"/>
            </w:rPr>
          </w:pPr>
        </w:p>
        <w:p w:rsidR="002A37A6" w:rsidRDefault="002A37A6" w14:paraId="08C15E03" wp14:textId="77777777">
          <w:pPr>
            <w:pStyle w:val="Header"/>
            <w:rPr>
              <w:b/>
              <w:bCs/>
              <w:sz w:val="20"/>
            </w:rPr>
          </w:pPr>
        </w:p>
        <w:p w:rsidR="002A37A6" w:rsidRDefault="002A37A6" w14:paraId="7440194B" wp14:textId="77777777">
          <w:pPr>
            <w:pStyle w:val="Header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FORMULARIO APROBACIÓN TEMA DE PROYECTO FINAL</w:t>
          </w:r>
        </w:p>
      </w:tc>
      <w:tc>
        <w:tcPr>
          <w:tcW w:w="1400" w:type="dxa"/>
          <w:tcMar/>
        </w:tcPr>
        <w:p w:rsidR="002A37A6" w:rsidRDefault="0072025A" w14:paraId="650D8385" wp14:textId="77777777">
          <w:pPr>
            <w:pStyle w:val="WW-Contenidodelatabla11"/>
          </w:pPr>
          <w:r>
            <w:rPr>
              <w:noProof/>
              <w:lang w:val="en-US" w:eastAsia="ja-JP"/>
            </w:rPr>
            <w:drawing>
              <wp:anchor xmlns:wp14="http://schemas.microsoft.com/office/word/2010/wordprocessingDrawing" distT="0" distB="0" distL="0" distR="0" simplePos="0" relativeHeight="251659264" behindDoc="0" locked="0" layoutInCell="1" allowOverlap="1" wp14:anchorId="5595505A" wp14:editId="7777777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34365" cy="62738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65" cy="62738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51D76E05">
            <w:rPr/>
            <w:t/>
          </w:r>
        </w:p>
      </w:tc>
    </w:tr>
  </w:tbl>
  <w:p xmlns:wp14="http://schemas.microsoft.com/office/word/2010/wordml" w:rsidR="002A37A6" w:rsidRDefault="002A37A6" w14:paraId="48D833CD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350"/>
      <w:gridCol w:w="7222"/>
      <w:gridCol w:w="1400"/>
    </w:tblGrid>
    <w:tr xmlns:wp14="http://schemas.microsoft.com/office/word/2010/wordml" w:rsidR="002A37A6" w:rsidTr="51D76E05" w14:paraId="020DF935" wp14:textId="77777777">
      <w:trPr>
        <w:cantSplit/>
        <w:tblHeader/>
      </w:trPr>
      <w:tc>
        <w:tcPr>
          <w:tcW w:w="1350" w:type="dxa"/>
          <w:tcMar/>
        </w:tcPr>
        <w:p w:rsidR="002A37A6" w:rsidRDefault="0072025A" w14:paraId="7087A1E6" wp14:textId="77777777">
          <w:pPr>
            <w:pStyle w:val="Header"/>
            <w:rPr>
              <w:b/>
              <w:bCs/>
              <w:sz w:val="22"/>
              <w:szCs w:val="22"/>
            </w:rPr>
          </w:pPr>
          <w:r>
            <w:rPr>
              <w:noProof/>
              <w:lang w:val="en-US" w:eastAsia="ja-JP"/>
            </w:rPr>
            <w:drawing>
              <wp:anchor xmlns:wp14="http://schemas.microsoft.com/office/word/2010/wordprocessingDrawing" distT="0" distB="0" distL="0" distR="0" simplePos="0" relativeHeight="251656192" behindDoc="0" locked="0" layoutInCell="1" allowOverlap="1" wp14:anchorId="098C871D" wp14:editId="7777777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87985" cy="62611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7985" cy="62611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51D76E05">
            <w:rPr/>
            <w:t/>
          </w:r>
        </w:p>
      </w:tc>
      <w:tc>
        <w:tcPr>
          <w:tcW w:w="7222" w:type="dxa"/>
          <w:tcMar/>
        </w:tcPr>
        <w:p w:rsidR="002A37A6" w:rsidRDefault="002A37A6" w14:paraId="307E4D2F" wp14:textId="77777777">
          <w:pPr>
            <w:pStyle w:val="Head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UNIVERSIDAD MAYOR DE SAN SIMÓN</w:t>
          </w:r>
        </w:p>
        <w:p w:rsidR="002A37A6" w:rsidRDefault="002A37A6" w14:paraId="5BD0591E" wp14:textId="77777777">
          <w:pPr>
            <w:pStyle w:val="Head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FACULTAD DE CIENCIAS Y TECNOLOGÍA</w:t>
          </w:r>
        </w:p>
        <w:p w:rsidR="002A37A6" w:rsidRDefault="002A37A6" w14:paraId="78CF6E29" wp14:textId="77777777">
          <w:pPr>
            <w:pStyle w:val="Header"/>
            <w:rPr>
              <w:b/>
              <w:bCs/>
              <w:sz w:val="20"/>
            </w:rPr>
          </w:pPr>
        </w:p>
        <w:p w:rsidR="002A37A6" w:rsidRDefault="002A37A6" w14:paraId="1002BDDD" wp14:textId="77777777">
          <w:pPr>
            <w:pStyle w:val="Header"/>
            <w:rPr>
              <w:b/>
              <w:bCs/>
              <w:sz w:val="20"/>
            </w:rPr>
          </w:pPr>
        </w:p>
        <w:p w:rsidR="002A37A6" w:rsidRDefault="002A37A6" w14:paraId="63FFC830" wp14:textId="77777777">
          <w:pPr>
            <w:pStyle w:val="Header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FORMULARIO APROBACIÓN TEMA DE PROYECTO FINAL</w:t>
          </w:r>
        </w:p>
      </w:tc>
      <w:tc>
        <w:tcPr>
          <w:tcW w:w="1400" w:type="dxa"/>
          <w:tcMar/>
        </w:tcPr>
        <w:p w:rsidR="002A37A6" w:rsidRDefault="0072025A" w14:paraId="116F3FD7" wp14:textId="77777777">
          <w:pPr>
            <w:pStyle w:val="WW-Contenidodelatabla11"/>
          </w:pPr>
          <w:r>
            <w:rPr>
              <w:noProof/>
              <w:lang w:val="en-US" w:eastAsia="ja-JP"/>
            </w:rPr>
            <w:drawing>
              <wp:anchor xmlns:wp14="http://schemas.microsoft.com/office/word/2010/wordprocessingDrawing" distT="0" distB="0" distL="0" distR="0" simplePos="0" relativeHeight="251657216" behindDoc="0" locked="0" layoutInCell="1" allowOverlap="1" wp14:anchorId="5903B833" wp14:editId="7777777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34365" cy="62738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65" cy="62738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51D76E05">
            <w:rPr/>
            <w:t/>
          </w:r>
        </w:p>
      </w:tc>
    </w:tr>
  </w:tbl>
  <w:p xmlns:wp14="http://schemas.microsoft.com/office/word/2010/wordml" w:rsidRPr="004303BD" w:rsidR="002A37A6" w:rsidRDefault="002A37A6" w14:paraId="66E3801F" wp14:textId="77777777">
    <w:pPr>
      <w:pStyle w:val="Header"/>
      <w:rPr>
        <w:b/>
      </w:rPr>
    </w:pPr>
    <w:r>
      <w:t xml:space="preserve">                                                                                                                                                       </w:t>
    </w:r>
    <w:r w:rsidRPr="004303BD">
      <w:rPr>
        <w:b/>
      </w:rPr>
      <w:t>SELLO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BD"/>
    <w:rsid w:val="00071983"/>
    <w:rsid w:val="001412C8"/>
    <w:rsid w:val="001759F7"/>
    <w:rsid w:val="001C1679"/>
    <w:rsid w:val="002868DA"/>
    <w:rsid w:val="002A37A6"/>
    <w:rsid w:val="002B3316"/>
    <w:rsid w:val="002F5DB1"/>
    <w:rsid w:val="00331F09"/>
    <w:rsid w:val="003F1CF4"/>
    <w:rsid w:val="004303BD"/>
    <w:rsid w:val="00464A2F"/>
    <w:rsid w:val="004832F9"/>
    <w:rsid w:val="004A7465"/>
    <w:rsid w:val="004B403C"/>
    <w:rsid w:val="004E71DE"/>
    <w:rsid w:val="00544B89"/>
    <w:rsid w:val="005761B9"/>
    <w:rsid w:val="005F7B4A"/>
    <w:rsid w:val="00607F75"/>
    <w:rsid w:val="006373B9"/>
    <w:rsid w:val="006C18E8"/>
    <w:rsid w:val="006C4380"/>
    <w:rsid w:val="0072025A"/>
    <w:rsid w:val="00891ACB"/>
    <w:rsid w:val="00930EB4"/>
    <w:rsid w:val="00952308"/>
    <w:rsid w:val="00962A8E"/>
    <w:rsid w:val="00A74120"/>
    <w:rsid w:val="00AF27DA"/>
    <w:rsid w:val="00AF28A4"/>
    <w:rsid w:val="00B77955"/>
    <w:rsid w:val="00C10AE9"/>
    <w:rsid w:val="00C45B02"/>
    <w:rsid w:val="00CB6FB7"/>
    <w:rsid w:val="00E1577B"/>
    <w:rsid w:val="00F57173"/>
    <w:rsid w:val="3B106BC7"/>
    <w:rsid w:val="51D76E05"/>
    <w:rsid w:val="559496D7"/>
    <w:rsid w:val="663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CF37C8B-A21B-4FBE-A4B2-9C21ABBD9506}"/>
  <w14:docId w14:val="3779D9D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eastAsia="Lucida Sans Unicode"/>
      <w:sz w:val="24"/>
      <w:lang w:val="es-ES_tradnl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WW8Num3z0" w:customStyle="1">
    <w:name w:val="WW8Num3z0"/>
    <w:rPr>
      <w:rFonts w:ascii="Symbol" w:hAnsi="Symbol" w:cs="StarSymbol"/>
      <w:sz w:val="18"/>
      <w:szCs w:val="18"/>
    </w:rPr>
  </w:style>
  <w:style w:type="character" w:styleId="WW-Absatz-Standardschriftart" w:customStyle="1">
    <w:name w:val="WW-Absatz-Standardschriftart"/>
  </w:style>
  <w:style w:type="character" w:styleId="WW-WW8Num3z0" w:customStyle="1">
    <w:name w:val="WW-WW8Num3z0"/>
    <w:rPr>
      <w:rFonts w:ascii="Symbol" w:hAnsi="Symbol" w:cs="StarSymbol"/>
      <w:sz w:val="18"/>
      <w:szCs w:val="18"/>
    </w:rPr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Carcterdenumeracin" w:customStyle="1">
    <w:name w:val="Carácter de numeración"/>
  </w:style>
  <w:style w:type="character" w:styleId="WW-Carcterdenumeracin" w:customStyle="1">
    <w:name w:val="WW-Carácter de numeración"/>
  </w:style>
  <w:style w:type="character" w:styleId="WW-Carcterdenumeracin1" w:customStyle="1">
    <w:name w:val="WW-Carácter de numeración1"/>
  </w:style>
  <w:style w:type="character" w:styleId="WW-Carcterdenumeracin11" w:customStyle="1">
    <w:name w:val="WW-Carácter de numeración11"/>
  </w:style>
  <w:style w:type="character" w:styleId="Vietas" w:customStyle="1">
    <w:name w:val="Viñetas"/>
    <w:rPr>
      <w:rFonts w:ascii="StarSymbol" w:hAnsi="StarSymbol" w:eastAsia="StarSymbol" w:cs="StarSymbol"/>
      <w:sz w:val="18"/>
      <w:szCs w:val="18"/>
    </w:rPr>
  </w:style>
  <w:style w:type="character" w:styleId="WW-Vietas" w:customStyle="1">
    <w:name w:val="WW-Viñetas"/>
    <w:rPr>
      <w:rFonts w:ascii="StarSymbol" w:hAnsi="StarSymbol" w:eastAsia="StarSymbol" w:cs="StarSymbol"/>
      <w:sz w:val="18"/>
      <w:szCs w:val="18"/>
    </w:rPr>
  </w:style>
  <w:style w:type="character" w:styleId="WW-Vietas1" w:customStyle="1">
    <w:name w:val="WW-Viñetas1"/>
    <w:rPr>
      <w:rFonts w:ascii="StarSymbol" w:hAnsi="StarSymbol" w:eastAsia="StarSymbol" w:cs="StarSymbol"/>
      <w:sz w:val="18"/>
      <w:szCs w:val="1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styleId="ndice" w:customStyle="1">
    <w:name w:val="Índice"/>
    <w:basedOn w:val="Normal"/>
    <w:pPr>
      <w:suppressLineNumbers/>
    </w:pPr>
    <w:rPr>
      <w:rFonts w:cs="Tahoma"/>
    </w:rPr>
  </w:style>
  <w:style w:type="paragraph" w:styleId="WW-Etiqueta" w:customStyle="1">
    <w:name w:val="WW-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styleId="WW-ndice" w:customStyle="1">
    <w:name w:val="WW-Índice"/>
    <w:basedOn w:val="Normal"/>
    <w:pPr>
      <w:suppressLineNumbers/>
    </w:pPr>
    <w:rPr>
      <w:rFonts w:cs="Tahoma"/>
    </w:rPr>
  </w:style>
  <w:style w:type="paragraph" w:styleId="WW-Etiqueta1" w:customStyle="1">
    <w:name w:val="WW-Etiquet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styleId="WW-ndice1" w:customStyle="1">
    <w:name w:val="WW-Índice1"/>
    <w:basedOn w:val="Normal"/>
    <w:pPr>
      <w:suppressLineNumbers/>
    </w:pPr>
    <w:rPr>
      <w:rFonts w:cs="Tahoma"/>
    </w:rPr>
  </w:style>
  <w:style w:type="paragraph" w:styleId="WW-Etiqueta11" w:customStyle="1">
    <w:name w:val="WW-Etiqueta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styleId="WW-ndice11" w:customStyle="1">
    <w:name w:val="WW-Índice11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Contenidodelatabla" w:customStyle="1">
    <w:name w:val="Contenido de la tabla"/>
    <w:basedOn w:val="BodyText"/>
    <w:pPr>
      <w:suppressLineNumbers/>
    </w:pPr>
  </w:style>
  <w:style w:type="paragraph" w:styleId="WW-Contenidodelatabla" w:customStyle="1">
    <w:name w:val="WW-Contenido de la tabla"/>
    <w:basedOn w:val="BodyText"/>
    <w:pPr>
      <w:suppressLineNumbers/>
    </w:pPr>
  </w:style>
  <w:style w:type="paragraph" w:styleId="WW-Contenidodelatabla1" w:customStyle="1">
    <w:name w:val="WW-Contenido de la tabla1"/>
    <w:basedOn w:val="BodyText"/>
    <w:pPr>
      <w:suppressLineNumbers/>
    </w:pPr>
  </w:style>
  <w:style w:type="paragraph" w:styleId="WW-Contenidodelatabla11" w:customStyle="1">
    <w:name w:val="WW-Contenido de la tabla11"/>
    <w:basedOn w:val="BodyText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WW-Encabezadodelatabla" w:customStyle="1">
    <w:name w:val="WW-Encabezado de la tabla"/>
    <w:basedOn w:val="WW-Contenidodelatabla"/>
    <w:pPr>
      <w:jc w:val="center"/>
    </w:pPr>
    <w:rPr>
      <w:b/>
      <w:bCs/>
      <w:i/>
      <w:iCs/>
    </w:rPr>
  </w:style>
  <w:style w:type="paragraph" w:styleId="WW-Encabezadodelatabla1" w:customStyle="1">
    <w:name w:val="WW-Encabezado de la tabla1"/>
    <w:basedOn w:val="WW-Contenidodelatabla1"/>
    <w:pPr>
      <w:jc w:val="center"/>
    </w:pPr>
    <w:rPr>
      <w:b/>
      <w:bCs/>
      <w:i/>
      <w:iCs/>
    </w:rPr>
  </w:style>
  <w:style w:type="paragraph" w:styleId="WW-Encabezadodelatabla11" w:customStyle="1">
    <w:name w:val="WW-Encabezado de la tabla11"/>
    <w:basedOn w:val="WW-Contenidodelatabla11"/>
    <w:pPr>
      <w:jc w:val="center"/>
    </w:pPr>
    <w:rPr>
      <w:b/>
      <w:bCs/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UMSS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Nombre estudiante:</dc:title>
  <dc:subject/>
  <dc:creator>Ana</dc:creator>
  <keywords/>
  <lastModifiedBy>Irene Argollo Delgadillo</lastModifiedBy>
  <revision>8</revision>
  <lastPrinted>1601-01-01T04:00:00.0000000Z</lastPrinted>
  <dcterms:created xsi:type="dcterms:W3CDTF">2016-12-20T20:10:00.0000000Z</dcterms:created>
  <dcterms:modified xsi:type="dcterms:W3CDTF">2016-12-20T21:19:13.7376229Z</dcterms:modified>
</coreProperties>
</file>